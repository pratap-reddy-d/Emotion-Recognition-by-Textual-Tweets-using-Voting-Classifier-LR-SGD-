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C9" w:rsidRDefault="00410609" w:rsidP="00FD305A">
      <w:pPr>
        <w:jc w:val="center"/>
        <w:rPr>
          <w:color w:val="FF0000"/>
          <w:sz w:val="44"/>
          <w:szCs w:val="44"/>
        </w:rPr>
      </w:pPr>
      <w:r w:rsidRPr="00410609">
        <w:rPr>
          <w:color w:val="FF0000"/>
          <w:sz w:val="44"/>
          <w:szCs w:val="44"/>
        </w:rPr>
        <w:t>Emotion Recognition by Textual Tweets Classification Using Voting Classifier LR-SGD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6A5097" w:rsidRPr="00B00C4B" w:rsidRDefault="006A5097" w:rsidP="00B00C4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00C4B">
        <w:rPr>
          <w:sz w:val="28"/>
          <w:szCs w:val="28"/>
        </w:rPr>
        <w:t>The proliferation of user-generated content on social media has made opinion mining an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arduous job. As a microblogging platform, Twitter is being used to collect views about products, trends,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and politics. Sentiment analysis is a technique used to analyze the attitude, emotions and opinions of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different people towards anything, and it can be carried out on tweets to analyze public opinion on news,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policies, social movements, and personalities. By employing Machine Learning models, opinion mining can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be performed without reading tweets manually. Their results could assist governments and businesses in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rolling out policies, products, and events. Seven Machine Learning models are implemented for emotion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recognition by classifying tweets as happy or unhappy.With an in-depth comparative performance analysis,</w:t>
      </w:r>
    </w:p>
    <w:p w:rsidR="00171847" w:rsidRPr="00B00C4B" w:rsidRDefault="006A5097" w:rsidP="00B00C4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00C4B">
        <w:rPr>
          <w:sz w:val="28"/>
          <w:szCs w:val="28"/>
        </w:rPr>
        <w:t>it was observed that proposed voting classi</w:t>
      </w:r>
      <w:r w:rsidR="000E6FF2" w:rsidRPr="00B00C4B">
        <w:rPr>
          <w:sz w:val="28"/>
          <w:szCs w:val="28"/>
        </w:rPr>
        <w:t>fi</w:t>
      </w:r>
      <w:r w:rsidRPr="00B00C4B">
        <w:rPr>
          <w:sz w:val="28"/>
          <w:szCs w:val="28"/>
        </w:rPr>
        <w:t>er(L</w:t>
      </w:r>
      <w:r w:rsidR="00DA02C7">
        <w:rPr>
          <w:sz w:val="28"/>
          <w:szCs w:val="28"/>
        </w:rPr>
        <w:t xml:space="preserve">R-SGD) with TF-IDF produces the </w:t>
      </w:r>
      <w:r w:rsidRPr="00B00C4B">
        <w:rPr>
          <w:sz w:val="28"/>
          <w:szCs w:val="28"/>
        </w:rPr>
        <w:t>most optimal result with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79% accuracy and 81% F1 score. To further validate stability of the proposed approach on two more datasets,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one binary and other multi-class dataset and achieved robust results</w:t>
      </w:r>
      <w:r w:rsidR="00B811A6" w:rsidRPr="00B00C4B">
        <w:rPr>
          <w:sz w:val="28"/>
          <w:szCs w:val="28"/>
        </w:rPr>
        <w:t>.</w:t>
      </w: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6238C2" w:rsidRPr="0084437E" w:rsidRDefault="00FC1FE0" w:rsidP="00AB3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4437E">
        <w:rPr>
          <w:sz w:val="28"/>
          <w:szCs w:val="28"/>
        </w:rPr>
        <w:t xml:space="preserve">Sarlan </w:t>
      </w:r>
      <w:r w:rsidRPr="0084437E">
        <w:rPr>
          <w:i/>
          <w:iCs/>
          <w:sz w:val="28"/>
          <w:szCs w:val="28"/>
        </w:rPr>
        <w:t xml:space="preserve">et al. </w:t>
      </w:r>
      <w:r w:rsidRPr="0084437E">
        <w:rPr>
          <w:sz w:val="28"/>
          <w:szCs w:val="28"/>
        </w:rPr>
        <w:t>[2] established a sentiment analysis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through extracting number of tweets with the help of prototyping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and the results organized customers' views via tweets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into positive and negative. Their research divided into two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 xml:space="preserve">phrases. The </w:t>
      </w:r>
      <w:r w:rsidR="00C24963" w:rsidRPr="0084437E">
        <w:rPr>
          <w:sz w:val="28"/>
          <w:szCs w:val="28"/>
        </w:rPr>
        <w:t>fi</w:t>
      </w:r>
      <w:r w:rsidRPr="0084437E">
        <w:rPr>
          <w:sz w:val="28"/>
          <w:szCs w:val="28"/>
        </w:rPr>
        <w:t>rst part is based on literature study which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involves the Sentiment analysis techniques and methods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that nowadays are used. In the second part, the application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necessities and operations are described preceding to its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development</w:t>
      </w:r>
      <w:r w:rsidR="0008119A" w:rsidRPr="0084437E">
        <w:rPr>
          <w:sz w:val="28"/>
          <w:szCs w:val="28"/>
        </w:rPr>
        <w:t>.</w:t>
      </w:r>
    </w:p>
    <w:p w:rsidR="00FC1FE0" w:rsidRPr="0084437E" w:rsidRDefault="00DF65A6" w:rsidP="008443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4437E">
        <w:rPr>
          <w:sz w:val="28"/>
          <w:szCs w:val="28"/>
        </w:rPr>
        <w:t>In another research Alsaeedi and Zubair Khan [3] analyzed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various kinds of sentiment analysis that is applied on to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 xml:space="preserve">Twitter dataset and its conclusions. The </w:t>
      </w:r>
      <w:r w:rsidRPr="0084437E">
        <w:rPr>
          <w:sz w:val="28"/>
          <w:szCs w:val="28"/>
        </w:rPr>
        <w:lastRenderedPageBreak/>
        <w:t>distinct approaches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and conclusions of algorithm performance were compared.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Methods were used which were supervised ML based,,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lexicon-based, ensemble methods. Authors used four methods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that were Twitter sentiment Analysis using Supervised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ML Approaches; Twitter sentiment Analysis using Ensemble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Approaches. Twitter sentiment Analysis is using lexicon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based Approaches.</w:t>
      </w:r>
    </w:p>
    <w:p w:rsidR="006B3538" w:rsidRPr="00AB356D" w:rsidRDefault="006B3538" w:rsidP="00AB356D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F65A6" w:rsidRPr="0084437E" w:rsidRDefault="00A30B44" w:rsidP="008443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4437E">
        <w:rPr>
          <w:sz w:val="28"/>
          <w:szCs w:val="28"/>
        </w:rPr>
        <w:t>Lexicon based approaches have been explored by many</w:t>
      </w:r>
      <w:r w:rsidR="006B353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researchers for emotion classi</w:t>
      </w:r>
      <w:r w:rsidR="006B3538" w:rsidRPr="0084437E">
        <w:rPr>
          <w:sz w:val="28"/>
          <w:szCs w:val="28"/>
        </w:rPr>
        <w:t>fi</w:t>
      </w:r>
      <w:r w:rsidRPr="0084437E">
        <w:rPr>
          <w:sz w:val="28"/>
          <w:szCs w:val="28"/>
        </w:rPr>
        <w:t xml:space="preserve">cation. Bandhakavi </w:t>
      </w:r>
      <w:r w:rsidRPr="0084437E">
        <w:rPr>
          <w:i/>
          <w:iCs/>
          <w:sz w:val="28"/>
          <w:szCs w:val="28"/>
        </w:rPr>
        <w:t xml:space="preserve">et al. </w:t>
      </w:r>
      <w:r w:rsidRPr="0084437E">
        <w:rPr>
          <w:sz w:val="28"/>
          <w:szCs w:val="28"/>
        </w:rPr>
        <w:t>[4]</w:t>
      </w:r>
      <w:r w:rsidR="006B353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performed emotion-based feature extraction using domain</w:t>
      </w:r>
      <w:r w:rsidR="006B353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speci</w:t>
      </w:r>
      <w:r w:rsidR="006B3538" w:rsidRPr="0084437E">
        <w:rPr>
          <w:sz w:val="28"/>
          <w:szCs w:val="28"/>
        </w:rPr>
        <w:t>fi</w:t>
      </w:r>
      <w:r w:rsidRPr="0084437E">
        <w:rPr>
          <w:sz w:val="28"/>
          <w:szCs w:val="28"/>
        </w:rPr>
        <w:t>c lexicon generation.</w:t>
      </w:r>
    </w:p>
    <w:p w:rsidR="00681BE9" w:rsidRPr="00AB356D" w:rsidRDefault="00681BE9" w:rsidP="00AB356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93869" w:rsidRDefault="00681BE9" w:rsidP="00E5269A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4B53A2" w:rsidRPr="00771B6A" w:rsidRDefault="00295C2E" w:rsidP="0097617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71B6A">
        <w:rPr>
          <w:sz w:val="28"/>
          <w:szCs w:val="28"/>
        </w:rPr>
        <w:t>The existing model which is ensemble of LR and SGD is</w:t>
      </w:r>
      <w:r w:rsidR="00046753" w:rsidRPr="00771B6A">
        <w:rPr>
          <w:sz w:val="28"/>
          <w:szCs w:val="28"/>
        </w:rPr>
        <w:t xml:space="preserve"> </w:t>
      </w:r>
      <w:r w:rsidRPr="00771B6A">
        <w:rPr>
          <w:sz w:val="28"/>
          <w:szCs w:val="28"/>
        </w:rPr>
        <w:t>not applied on both dataset and the results</w:t>
      </w:r>
      <w:r w:rsidR="004B53A2" w:rsidRPr="00771B6A">
        <w:rPr>
          <w:sz w:val="28"/>
          <w:szCs w:val="28"/>
        </w:rPr>
        <w:t>.</w:t>
      </w:r>
    </w:p>
    <w:p w:rsidR="004B53A2" w:rsidRPr="00771B6A" w:rsidRDefault="00576224" w:rsidP="00771B6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71B6A">
        <w:rPr>
          <w:sz w:val="28"/>
          <w:szCs w:val="28"/>
        </w:rPr>
        <w:t>Voting Classi</w:t>
      </w:r>
      <w:r w:rsidR="006C740F" w:rsidRPr="00771B6A">
        <w:rPr>
          <w:sz w:val="28"/>
          <w:szCs w:val="28"/>
        </w:rPr>
        <w:t>fi</w:t>
      </w:r>
      <w:r w:rsidRPr="00771B6A">
        <w:rPr>
          <w:sz w:val="28"/>
          <w:szCs w:val="28"/>
        </w:rPr>
        <w:t>er(VC) is not a cooperative learning which</w:t>
      </w:r>
      <w:r w:rsidR="00046753" w:rsidRPr="00771B6A">
        <w:rPr>
          <w:sz w:val="28"/>
          <w:szCs w:val="28"/>
        </w:rPr>
        <w:t xml:space="preserve"> </w:t>
      </w:r>
      <w:r w:rsidRPr="00771B6A">
        <w:rPr>
          <w:sz w:val="28"/>
          <w:szCs w:val="28"/>
        </w:rPr>
        <w:t>engages multiple individual classi</w:t>
      </w:r>
      <w:r w:rsidR="0057193E" w:rsidRPr="00771B6A">
        <w:rPr>
          <w:sz w:val="28"/>
          <w:szCs w:val="28"/>
        </w:rPr>
        <w:t>fi</w:t>
      </w:r>
      <w:r w:rsidRPr="00771B6A">
        <w:rPr>
          <w:sz w:val="28"/>
          <w:szCs w:val="28"/>
        </w:rPr>
        <w:t>ers</w:t>
      </w:r>
      <w:r w:rsidR="001C741E" w:rsidRPr="00771B6A">
        <w:rPr>
          <w:sz w:val="28"/>
          <w:szCs w:val="28"/>
        </w:rPr>
        <w:t>.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826FBE" w:rsidRPr="003468E7" w:rsidRDefault="00826FBE" w:rsidP="003468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468E7">
        <w:rPr>
          <w:sz w:val="28"/>
          <w:szCs w:val="28"/>
        </w:rPr>
        <w:t>In th</w:t>
      </w:r>
      <w:r w:rsidR="003468E7">
        <w:rPr>
          <w:sz w:val="28"/>
          <w:szCs w:val="28"/>
        </w:rPr>
        <w:t>e</w:t>
      </w:r>
      <w:r w:rsidRPr="003468E7">
        <w:rPr>
          <w:sz w:val="28"/>
          <w:szCs w:val="28"/>
        </w:rPr>
        <w:t xml:space="preserve"> </w:t>
      </w:r>
      <w:r w:rsidR="003468E7">
        <w:rPr>
          <w:sz w:val="28"/>
          <w:szCs w:val="28"/>
        </w:rPr>
        <w:t>proposed system</w:t>
      </w:r>
      <w:r w:rsidRPr="003468E7">
        <w:rPr>
          <w:sz w:val="28"/>
          <w:szCs w:val="28"/>
        </w:rPr>
        <w:t>, different techniques have been used for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methodology in ML for its objectives. Versatile experiments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were examined using different methods and techniques. Multiple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classi</w:t>
      </w:r>
      <w:r w:rsidR="00BC4DF6" w:rsidRPr="003468E7">
        <w:rPr>
          <w:sz w:val="28"/>
          <w:szCs w:val="28"/>
        </w:rPr>
        <w:t>fi</w:t>
      </w:r>
      <w:r w:rsidRPr="003468E7">
        <w:rPr>
          <w:sz w:val="28"/>
          <w:szCs w:val="28"/>
        </w:rPr>
        <w:t>ers applied on the dataset, but the</w:t>
      </w:r>
      <w:r w:rsidR="00157C63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Voting classi</w:t>
      </w:r>
      <w:r w:rsidR="001A4112" w:rsidRPr="003468E7">
        <w:rPr>
          <w:sz w:val="28"/>
          <w:szCs w:val="28"/>
        </w:rPr>
        <w:t>fi</w:t>
      </w:r>
      <w:r w:rsidRPr="003468E7">
        <w:rPr>
          <w:sz w:val="28"/>
          <w:szCs w:val="28"/>
        </w:rPr>
        <w:t>er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is an ensemble of Logistic Regression and Stochastic Gradient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Descent outperforms than all other ML models in terms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of accuracy, recall, precision and F1-score.</w:t>
      </w:r>
    </w:p>
    <w:p w:rsidR="00B90B1E" w:rsidRDefault="00B90B1E" w:rsidP="00157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1741C" w:rsidRPr="003468E7" w:rsidRDefault="00826FBE" w:rsidP="003468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468E7">
        <w:rPr>
          <w:sz w:val="28"/>
          <w:szCs w:val="28"/>
        </w:rPr>
        <w:t>Twitter dataset used in this experiment is scrapped from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Kaggle repository. First the dataset is pre-processed by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removing unwanted data. Then, the data was split into two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sets: training set and testing set. The training set was given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the percentage of 70% while the test set portion is 30%.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 xml:space="preserve">After that feature </w:t>
      </w:r>
      <w:r w:rsidRPr="003468E7">
        <w:rPr>
          <w:sz w:val="28"/>
          <w:szCs w:val="28"/>
        </w:rPr>
        <w:lastRenderedPageBreak/>
        <w:t>engineering techniques are applied on the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training set. Multiple machine learning classi</w:t>
      </w:r>
      <w:r w:rsidR="00D00609" w:rsidRPr="003468E7">
        <w:rPr>
          <w:sz w:val="28"/>
          <w:szCs w:val="28"/>
        </w:rPr>
        <w:t>fi</w:t>
      </w:r>
      <w:r w:rsidRPr="003468E7">
        <w:rPr>
          <w:sz w:val="28"/>
          <w:szCs w:val="28"/>
        </w:rPr>
        <w:t>ers are trained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on the training set and tested using the test set. The evaluation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parameters used in this experiment are: (a) Accuracy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(b) Recall (c) Precision (d) F1-score</w:t>
      </w:r>
      <w:r w:rsidR="00340F90" w:rsidRPr="003468E7">
        <w:rPr>
          <w:sz w:val="28"/>
          <w:szCs w:val="28"/>
        </w:rPr>
        <w:t>.</w:t>
      </w:r>
    </w:p>
    <w:p w:rsidR="00C404F1" w:rsidRPr="00A4245E" w:rsidRDefault="004D2551" w:rsidP="00A4245E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A4245E">
        <w:rPr>
          <w:b/>
          <w:color w:val="FF0000"/>
          <w:spacing w:val="-3"/>
          <w:sz w:val="36"/>
          <w:szCs w:val="28"/>
        </w:rPr>
        <w:t>Advantages</w:t>
      </w:r>
    </w:p>
    <w:p w:rsidR="002C158A" w:rsidRPr="00232F83" w:rsidRDefault="00B96356" w:rsidP="00232F8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sz w:val="28"/>
          <w:szCs w:val="28"/>
        </w:rPr>
      </w:pPr>
      <w:r w:rsidRPr="00B96356">
        <w:rPr>
          <w:rFonts w:eastAsia="CIDFont+F1"/>
          <w:sz w:val="28"/>
          <w:szCs w:val="28"/>
        </w:rPr>
        <w:t>The proposed system presents a voting classi</w:t>
      </w:r>
      <w:r w:rsidR="00232F83">
        <w:rPr>
          <w:rFonts w:eastAsia="CIDFont+F1"/>
          <w:sz w:val="28"/>
          <w:szCs w:val="28"/>
        </w:rPr>
        <w:t>fi</w:t>
      </w:r>
      <w:r w:rsidRPr="00B96356">
        <w:rPr>
          <w:rFonts w:eastAsia="CIDFont+F1"/>
          <w:sz w:val="28"/>
          <w:szCs w:val="28"/>
        </w:rPr>
        <w:t>er</w:t>
      </w:r>
      <w:r w:rsidR="00232F83">
        <w:rPr>
          <w:rFonts w:eastAsia="CIDFont+F1"/>
          <w:sz w:val="28"/>
          <w:szCs w:val="28"/>
        </w:rPr>
        <w:t xml:space="preserve"> </w:t>
      </w:r>
      <w:r w:rsidRPr="00232F83">
        <w:rPr>
          <w:rFonts w:eastAsia="CIDFont+F1"/>
          <w:sz w:val="28"/>
          <w:szCs w:val="28"/>
        </w:rPr>
        <w:t>(LR-SGD) and aims to estimate the performance of famous</w:t>
      </w:r>
      <w:r w:rsidR="00232F83" w:rsidRPr="00232F83">
        <w:rPr>
          <w:rFonts w:eastAsia="CIDFont+F1"/>
          <w:sz w:val="28"/>
          <w:szCs w:val="28"/>
        </w:rPr>
        <w:t xml:space="preserve"> </w:t>
      </w:r>
      <w:r w:rsidRPr="00232F83">
        <w:rPr>
          <w:rFonts w:eastAsia="CIDFont+F1"/>
          <w:sz w:val="28"/>
          <w:szCs w:val="28"/>
        </w:rPr>
        <w:t xml:space="preserve">ML </w:t>
      </w:r>
      <w:r w:rsidR="00232F83" w:rsidRPr="00232F83">
        <w:rPr>
          <w:rFonts w:eastAsia="CIDFont+F1"/>
          <w:sz w:val="28"/>
          <w:szCs w:val="28"/>
        </w:rPr>
        <w:t>classifi</w:t>
      </w:r>
      <w:r w:rsidRPr="00232F83">
        <w:rPr>
          <w:rFonts w:eastAsia="CIDFont+F1"/>
          <w:sz w:val="28"/>
          <w:szCs w:val="28"/>
        </w:rPr>
        <w:t>ers on twitter datasets.</w:t>
      </w:r>
    </w:p>
    <w:p w:rsidR="002C158A" w:rsidRPr="00BC4D56" w:rsidRDefault="006F6A4D" w:rsidP="00BC4D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sz w:val="28"/>
          <w:szCs w:val="28"/>
        </w:rPr>
      </w:pPr>
      <w:r w:rsidRPr="006F6A4D">
        <w:rPr>
          <w:rFonts w:eastAsia="CIDFont+F1"/>
          <w:sz w:val="28"/>
          <w:szCs w:val="28"/>
        </w:rPr>
        <w:t>Data Visualization helps to understand the hidden patterns</w:t>
      </w:r>
      <w:r w:rsidR="00BC4D56">
        <w:rPr>
          <w:rFonts w:eastAsia="CIDFont+F1"/>
          <w:sz w:val="28"/>
          <w:szCs w:val="28"/>
        </w:rPr>
        <w:t xml:space="preserve"> </w:t>
      </w:r>
      <w:r w:rsidRPr="00BC4D56">
        <w:rPr>
          <w:rFonts w:eastAsia="CIDFont+F1"/>
          <w:sz w:val="28"/>
          <w:szCs w:val="28"/>
        </w:rPr>
        <w:t>lying inside the dataset. It helps to qualitatively get more</w:t>
      </w:r>
      <w:r w:rsidR="00BC4D56">
        <w:rPr>
          <w:rFonts w:eastAsia="CIDFont+F1"/>
          <w:sz w:val="28"/>
          <w:szCs w:val="28"/>
        </w:rPr>
        <w:t xml:space="preserve"> </w:t>
      </w:r>
      <w:r w:rsidRPr="00BC4D56">
        <w:rPr>
          <w:rFonts w:eastAsia="CIDFont+F1"/>
          <w:sz w:val="28"/>
          <w:szCs w:val="28"/>
        </w:rPr>
        <w:t>details about the dataset by visualizing the characteristics of</w:t>
      </w:r>
      <w:r w:rsidR="00BC4D56">
        <w:rPr>
          <w:rFonts w:eastAsia="CIDFont+F1"/>
          <w:sz w:val="28"/>
          <w:szCs w:val="28"/>
        </w:rPr>
        <w:t xml:space="preserve"> </w:t>
      </w:r>
      <w:r w:rsidRPr="00BC4D56">
        <w:rPr>
          <w:rFonts w:eastAsia="CIDFont+F1"/>
          <w:sz w:val="28"/>
          <w:szCs w:val="28"/>
        </w:rPr>
        <w:t>the attributes.</w:t>
      </w: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67C" w:rsidRDefault="0053667C" w:rsidP="00E96CFC">
      <w:r>
        <w:separator/>
      </w:r>
    </w:p>
  </w:endnote>
  <w:endnote w:type="continuationSeparator" w:id="1">
    <w:p w:rsidR="0053667C" w:rsidRDefault="0053667C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67C" w:rsidRDefault="0053667C" w:rsidP="00E96CFC">
      <w:r>
        <w:separator/>
      </w:r>
    </w:p>
  </w:footnote>
  <w:footnote w:type="continuationSeparator" w:id="1">
    <w:p w:rsidR="0053667C" w:rsidRDefault="0053667C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865"/>
    <w:multiLevelType w:val="hybridMultilevel"/>
    <w:tmpl w:val="A85C4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47F5D"/>
    <w:multiLevelType w:val="hybridMultilevel"/>
    <w:tmpl w:val="CD78E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62134"/>
    <w:multiLevelType w:val="hybridMultilevel"/>
    <w:tmpl w:val="E2BCC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A6024"/>
    <w:multiLevelType w:val="hybridMultilevel"/>
    <w:tmpl w:val="4686F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D22DD"/>
    <w:multiLevelType w:val="hybridMultilevel"/>
    <w:tmpl w:val="5768A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6776E"/>
    <w:multiLevelType w:val="hybridMultilevel"/>
    <w:tmpl w:val="FEF0E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21BB9"/>
    <w:multiLevelType w:val="hybridMultilevel"/>
    <w:tmpl w:val="5BFEA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15635"/>
    <w:multiLevelType w:val="hybridMultilevel"/>
    <w:tmpl w:val="ED7C4B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767168"/>
    <w:multiLevelType w:val="hybridMultilevel"/>
    <w:tmpl w:val="D62A8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03B67"/>
    <w:multiLevelType w:val="hybridMultilevel"/>
    <w:tmpl w:val="34064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84364"/>
    <w:multiLevelType w:val="hybridMultilevel"/>
    <w:tmpl w:val="29946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858E3"/>
    <w:multiLevelType w:val="hybridMultilevel"/>
    <w:tmpl w:val="897CD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15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5"/>
  </w:num>
  <w:num w:numId="12">
    <w:abstractNumId w:val="9"/>
  </w:num>
  <w:num w:numId="13">
    <w:abstractNumId w:val="1"/>
  </w:num>
  <w:num w:numId="14">
    <w:abstractNumId w:val="13"/>
  </w:num>
  <w:num w:numId="15">
    <w:abstractNumId w:val="0"/>
  </w:num>
  <w:num w:numId="16">
    <w:abstractNumId w:val="8"/>
  </w:num>
  <w:num w:numId="17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2345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753"/>
    <w:rsid w:val="00046FFE"/>
    <w:rsid w:val="00050079"/>
    <w:rsid w:val="00050441"/>
    <w:rsid w:val="00054651"/>
    <w:rsid w:val="00060EED"/>
    <w:rsid w:val="00061918"/>
    <w:rsid w:val="00061B12"/>
    <w:rsid w:val="00062764"/>
    <w:rsid w:val="00063536"/>
    <w:rsid w:val="000638A9"/>
    <w:rsid w:val="00063D8E"/>
    <w:rsid w:val="00066DEB"/>
    <w:rsid w:val="00067FCF"/>
    <w:rsid w:val="00070435"/>
    <w:rsid w:val="000708A6"/>
    <w:rsid w:val="00071DD5"/>
    <w:rsid w:val="0007312F"/>
    <w:rsid w:val="00075953"/>
    <w:rsid w:val="0007683D"/>
    <w:rsid w:val="00076CD8"/>
    <w:rsid w:val="0007799D"/>
    <w:rsid w:val="00077BE7"/>
    <w:rsid w:val="00081093"/>
    <w:rsid w:val="0008119A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3856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278E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6FF2"/>
    <w:rsid w:val="000E7FD6"/>
    <w:rsid w:val="000F0D21"/>
    <w:rsid w:val="000F1DBE"/>
    <w:rsid w:val="000F777E"/>
    <w:rsid w:val="00101E70"/>
    <w:rsid w:val="001043A6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8DC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5F89"/>
    <w:rsid w:val="001560BA"/>
    <w:rsid w:val="0015690C"/>
    <w:rsid w:val="00156EE2"/>
    <w:rsid w:val="00157C63"/>
    <w:rsid w:val="00160AFD"/>
    <w:rsid w:val="00160C39"/>
    <w:rsid w:val="001613A0"/>
    <w:rsid w:val="00161708"/>
    <w:rsid w:val="0016288A"/>
    <w:rsid w:val="00163301"/>
    <w:rsid w:val="001636E6"/>
    <w:rsid w:val="00164E0C"/>
    <w:rsid w:val="00166635"/>
    <w:rsid w:val="001671A8"/>
    <w:rsid w:val="00171349"/>
    <w:rsid w:val="00171847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1D9"/>
    <w:rsid w:val="0018024F"/>
    <w:rsid w:val="00181A20"/>
    <w:rsid w:val="001832EA"/>
    <w:rsid w:val="00183AA6"/>
    <w:rsid w:val="00184E66"/>
    <w:rsid w:val="00185E45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112"/>
    <w:rsid w:val="001A42D1"/>
    <w:rsid w:val="001A4E71"/>
    <w:rsid w:val="001A5D87"/>
    <w:rsid w:val="001A6EC0"/>
    <w:rsid w:val="001A77C7"/>
    <w:rsid w:val="001B5290"/>
    <w:rsid w:val="001B5A82"/>
    <w:rsid w:val="001B5BF7"/>
    <w:rsid w:val="001B747B"/>
    <w:rsid w:val="001B7C53"/>
    <w:rsid w:val="001C04A8"/>
    <w:rsid w:val="001C0B0E"/>
    <w:rsid w:val="001C34B6"/>
    <w:rsid w:val="001C3728"/>
    <w:rsid w:val="001C3906"/>
    <w:rsid w:val="001C39D2"/>
    <w:rsid w:val="001C3ACC"/>
    <w:rsid w:val="001C558E"/>
    <w:rsid w:val="001C5AB6"/>
    <w:rsid w:val="001C6F78"/>
    <w:rsid w:val="001C741E"/>
    <w:rsid w:val="001C75A2"/>
    <w:rsid w:val="001C77C7"/>
    <w:rsid w:val="001C7C9F"/>
    <w:rsid w:val="001C7DA9"/>
    <w:rsid w:val="001D0B6A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39F8"/>
    <w:rsid w:val="001F4F04"/>
    <w:rsid w:val="001F5A08"/>
    <w:rsid w:val="0020067E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137B"/>
    <w:rsid w:val="00222CF3"/>
    <w:rsid w:val="00224D87"/>
    <w:rsid w:val="0022536F"/>
    <w:rsid w:val="00227E4C"/>
    <w:rsid w:val="00231CFA"/>
    <w:rsid w:val="00232A8F"/>
    <w:rsid w:val="00232F83"/>
    <w:rsid w:val="002334DA"/>
    <w:rsid w:val="0023377A"/>
    <w:rsid w:val="00233810"/>
    <w:rsid w:val="00234477"/>
    <w:rsid w:val="00237395"/>
    <w:rsid w:val="00237BF1"/>
    <w:rsid w:val="00237D6E"/>
    <w:rsid w:val="00240045"/>
    <w:rsid w:val="00242493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19F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2F2"/>
    <w:rsid w:val="00274434"/>
    <w:rsid w:val="0027556F"/>
    <w:rsid w:val="00276206"/>
    <w:rsid w:val="0027621A"/>
    <w:rsid w:val="00276381"/>
    <w:rsid w:val="00276C46"/>
    <w:rsid w:val="00277C62"/>
    <w:rsid w:val="00280C7B"/>
    <w:rsid w:val="002849AC"/>
    <w:rsid w:val="0029157E"/>
    <w:rsid w:val="00291699"/>
    <w:rsid w:val="00292AEB"/>
    <w:rsid w:val="00293650"/>
    <w:rsid w:val="00293C3D"/>
    <w:rsid w:val="00293DC6"/>
    <w:rsid w:val="00295C2E"/>
    <w:rsid w:val="00295D67"/>
    <w:rsid w:val="0029649D"/>
    <w:rsid w:val="002A1271"/>
    <w:rsid w:val="002A18D1"/>
    <w:rsid w:val="002A227D"/>
    <w:rsid w:val="002A292A"/>
    <w:rsid w:val="002A2EC3"/>
    <w:rsid w:val="002A4EE5"/>
    <w:rsid w:val="002A6CB8"/>
    <w:rsid w:val="002B0892"/>
    <w:rsid w:val="002B18B8"/>
    <w:rsid w:val="002B3CAF"/>
    <w:rsid w:val="002B4D2A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58A"/>
    <w:rsid w:val="002C17BB"/>
    <w:rsid w:val="002C30EB"/>
    <w:rsid w:val="002C4CC3"/>
    <w:rsid w:val="002C549E"/>
    <w:rsid w:val="002D02BF"/>
    <w:rsid w:val="002D2D07"/>
    <w:rsid w:val="002D33C1"/>
    <w:rsid w:val="002D39A1"/>
    <w:rsid w:val="002D49E7"/>
    <w:rsid w:val="002D4FF3"/>
    <w:rsid w:val="002D6D74"/>
    <w:rsid w:val="002E2732"/>
    <w:rsid w:val="002E2FEB"/>
    <w:rsid w:val="002E40BD"/>
    <w:rsid w:val="002E605E"/>
    <w:rsid w:val="002E6139"/>
    <w:rsid w:val="002E6495"/>
    <w:rsid w:val="002E67FB"/>
    <w:rsid w:val="002E7DB1"/>
    <w:rsid w:val="002F01E2"/>
    <w:rsid w:val="002F2524"/>
    <w:rsid w:val="002F79E3"/>
    <w:rsid w:val="00300089"/>
    <w:rsid w:val="00302FA0"/>
    <w:rsid w:val="003032BD"/>
    <w:rsid w:val="00305147"/>
    <w:rsid w:val="00305B75"/>
    <w:rsid w:val="003067EA"/>
    <w:rsid w:val="00306972"/>
    <w:rsid w:val="00307975"/>
    <w:rsid w:val="00307BA3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24B"/>
    <w:rsid w:val="0032682D"/>
    <w:rsid w:val="00327BE5"/>
    <w:rsid w:val="00327D37"/>
    <w:rsid w:val="0033079F"/>
    <w:rsid w:val="00330B3A"/>
    <w:rsid w:val="00332659"/>
    <w:rsid w:val="00334B83"/>
    <w:rsid w:val="00334DE2"/>
    <w:rsid w:val="003353AE"/>
    <w:rsid w:val="00335CAF"/>
    <w:rsid w:val="00335CB7"/>
    <w:rsid w:val="003367CB"/>
    <w:rsid w:val="00336AD0"/>
    <w:rsid w:val="00340F90"/>
    <w:rsid w:val="003413D0"/>
    <w:rsid w:val="003428B7"/>
    <w:rsid w:val="00342F4F"/>
    <w:rsid w:val="003443BD"/>
    <w:rsid w:val="003447F7"/>
    <w:rsid w:val="00344E3F"/>
    <w:rsid w:val="003468E7"/>
    <w:rsid w:val="00346FB3"/>
    <w:rsid w:val="0034705F"/>
    <w:rsid w:val="003509A7"/>
    <w:rsid w:val="00350EF5"/>
    <w:rsid w:val="00351D8D"/>
    <w:rsid w:val="00351F96"/>
    <w:rsid w:val="00355EC3"/>
    <w:rsid w:val="00356A99"/>
    <w:rsid w:val="003608AD"/>
    <w:rsid w:val="00362292"/>
    <w:rsid w:val="00362E21"/>
    <w:rsid w:val="00363D5F"/>
    <w:rsid w:val="0036581D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9C6"/>
    <w:rsid w:val="003B4B3B"/>
    <w:rsid w:val="003B7369"/>
    <w:rsid w:val="003B78FA"/>
    <w:rsid w:val="003B7AAA"/>
    <w:rsid w:val="003B7EEE"/>
    <w:rsid w:val="003C0963"/>
    <w:rsid w:val="003C150D"/>
    <w:rsid w:val="003C1AD6"/>
    <w:rsid w:val="003C24B7"/>
    <w:rsid w:val="003C29BA"/>
    <w:rsid w:val="003C326B"/>
    <w:rsid w:val="003C3A98"/>
    <w:rsid w:val="003C4207"/>
    <w:rsid w:val="003C6BCF"/>
    <w:rsid w:val="003D0A75"/>
    <w:rsid w:val="003D0DD7"/>
    <w:rsid w:val="003D1374"/>
    <w:rsid w:val="003D210E"/>
    <w:rsid w:val="003D223E"/>
    <w:rsid w:val="003D3B23"/>
    <w:rsid w:val="003D3C17"/>
    <w:rsid w:val="003D5FFB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0609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2D3A"/>
    <w:rsid w:val="00423D82"/>
    <w:rsid w:val="00423DD3"/>
    <w:rsid w:val="004243DA"/>
    <w:rsid w:val="00424709"/>
    <w:rsid w:val="00425D88"/>
    <w:rsid w:val="00426B33"/>
    <w:rsid w:val="0043046C"/>
    <w:rsid w:val="0043139E"/>
    <w:rsid w:val="00433847"/>
    <w:rsid w:val="00434F08"/>
    <w:rsid w:val="00435E06"/>
    <w:rsid w:val="00435EA0"/>
    <w:rsid w:val="00437835"/>
    <w:rsid w:val="00440E91"/>
    <w:rsid w:val="00441CF1"/>
    <w:rsid w:val="004421F4"/>
    <w:rsid w:val="0044294E"/>
    <w:rsid w:val="00443271"/>
    <w:rsid w:val="00444904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91166"/>
    <w:rsid w:val="0049169F"/>
    <w:rsid w:val="004917FB"/>
    <w:rsid w:val="00492849"/>
    <w:rsid w:val="00493EB7"/>
    <w:rsid w:val="00494EAC"/>
    <w:rsid w:val="004952BF"/>
    <w:rsid w:val="00495BDF"/>
    <w:rsid w:val="00496644"/>
    <w:rsid w:val="004969FD"/>
    <w:rsid w:val="00496E23"/>
    <w:rsid w:val="00497764"/>
    <w:rsid w:val="00497C52"/>
    <w:rsid w:val="004A0BBC"/>
    <w:rsid w:val="004A0D3A"/>
    <w:rsid w:val="004A1AA6"/>
    <w:rsid w:val="004A32BE"/>
    <w:rsid w:val="004A428C"/>
    <w:rsid w:val="004A7A0D"/>
    <w:rsid w:val="004A7BE6"/>
    <w:rsid w:val="004A7F14"/>
    <w:rsid w:val="004B1D24"/>
    <w:rsid w:val="004B1F8F"/>
    <w:rsid w:val="004B24D0"/>
    <w:rsid w:val="004B264B"/>
    <w:rsid w:val="004B358F"/>
    <w:rsid w:val="004B35DF"/>
    <w:rsid w:val="004B4C78"/>
    <w:rsid w:val="004B51D5"/>
    <w:rsid w:val="004B53A2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9FE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739"/>
    <w:rsid w:val="00507C8D"/>
    <w:rsid w:val="00510E62"/>
    <w:rsid w:val="0051636B"/>
    <w:rsid w:val="005167F7"/>
    <w:rsid w:val="0051741C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7C"/>
    <w:rsid w:val="005366B7"/>
    <w:rsid w:val="0053672E"/>
    <w:rsid w:val="005367FF"/>
    <w:rsid w:val="00536F16"/>
    <w:rsid w:val="00537343"/>
    <w:rsid w:val="00540CB7"/>
    <w:rsid w:val="0054142D"/>
    <w:rsid w:val="00542661"/>
    <w:rsid w:val="00542A3C"/>
    <w:rsid w:val="00542AF3"/>
    <w:rsid w:val="005435CB"/>
    <w:rsid w:val="00544C73"/>
    <w:rsid w:val="00546FE6"/>
    <w:rsid w:val="00547E91"/>
    <w:rsid w:val="005509D6"/>
    <w:rsid w:val="0055143B"/>
    <w:rsid w:val="00551A3B"/>
    <w:rsid w:val="00554543"/>
    <w:rsid w:val="005557E3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463E"/>
    <w:rsid w:val="00565231"/>
    <w:rsid w:val="005654BE"/>
    <w:rsid w:val="00566035"/>
    <w:rsid w:val="005716D6"/>
    <w:rsid w:val="0057193E"/>
    <w:rsid w:val="00571F6F"/>
    <w:rsid w:val="005725BA"/>
    <w:rsid w:val="005728F4"/>
    <w:rsid w:val="005735C5"/>
    <w:rsid w:val="00574100"/>
    <w:rsid w:val="00574365"/>
    <w:rsid w:val="00576224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5AE0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0750"/>
    <w:rsid w:val="005C748E"/>
    <w:rsid w:val="005C7650"/>
    <w:rsid w:val="005C7E1F"/>
    <w:rsid w:val="005D037E"/>
    <w:rsid w:val="005D0E62"/>
    <w:rsid w:val="005D160F"/>
    <w:rsid w:val="005D18B0"/>
    <w:rsid w:val="005D1B36"/>
    <w:rsid w:val="005D3499"/>
    <w:rsid w:val="005D40EB"/>
    <w:rsid w:val="005D582F"/>
    <w:rsid w:val="005D75C4"/>
    <w:rsid w:val="005E00A6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6D7"/>
    <w:rsid w:val="00617B9C"/>
    <w:rsid w:val="00620596"/>
    <w:rsid w:val="00621326"/>
    <w:rsid w:val="006238C2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384"/>
    <w:rsid w:val="00637E5A"/>
    <w:rsid w:val="00640DC7"/>
    <w:rsid w:val="00641CD6"/>
    <w:rsid w:val="00643CBF"/>
    <w:rsid w:val="0064400C"/>
    <w:rsid w:val="00644B3B"/>
    <w:rsid w:val="00650A28"/>
    <w:rsid w:val="00650DA0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2DB1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0D2A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997"/>
    <w:rsid w:val="00692B97"/>
    <w:rsid w:val="00695B59"/>
    <w:rsid w:val="00696280"/>
    <w:rsid w:val="00697640"/>
    <w:rsid w:val="00697B8E"/>
    <w:rsid w:val="006A138B"/>
    <w:rsid w:val="006A2648"/>
    <w:rsid w:val="006A33AE"/>
    <w:rsid w:val="006A3441"/>
    <w:rsid w:val="006A35E9"/>
    <w:rsid w:val="006A47E8"/>
    <w:rsid w:val="006A5097"/>
    <w:rsid w:val="006A6918"/>
    <w:rsid w:val="006A7718"/>
    <w:rsid w:val="006B0FAF"/>
    <w:rsid w:val="006B3538"/>
    <w:rsid w:val="006B3D47"/>
    <w:rsid w:val="006B76CD"/>
    <w:rsid w:val="006B77B9"/>
    <w:rsid w:val="006C1C6D"/>
    <w:rsid w:val="006C29B8"/>
    <w:rsid w:val="006C3051"/>
    <w:rsid w:val="006C3AC8"/>
    <w:rsid w:val="006C3D5F"/>
    <w:rsid w:val="006C4C6F"/>
    <w:rsid w:val="006C4F70"/>
    <w:rsid w:val="006C740F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502F"/>
    <w:rsid w:val="006E788C"/>
    <w:rsid w:val="006E7CC9"/>
    <w:rsid w:val="006F00B2"/>
    <w:rsid w:val="006F4275"/>
    <w:rsid w:val="006F4865"/>
    <w:rsid w:val="006F4D6F"/>
    <w:rsid w:val="006F57CB"/>
    <w:rsid w:val="006F6A4D"/>
    <w:rsid w:val="006F7702"/>
    <w:rsid w:val="007008CB"/>
    <w:rsid w:val="00700CFF"/>
    <w:rsid w:val="00700DBF"/>
    <w:rsid w:val="00700DC6"/>
    <w:rsid w:val="007035B3"/>
    <w:rsid w:val="00705102"/>
    <w:rsid w:val="0070733F"/>
    <w:rsid w:val="00710E18"/>
    <w:rsid w:val="007130F0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32FC"/>
    <w:rsid w:val="0073436E"/>
    <w:rsid w:val="007379F2"/>
    <w:rsid w:val="007420E4"/>
    <w:rsid w:val="0074279A"/>
    <w:rsid w:val="00742FC2"/>
    <w:rsid w:val="00743B1E"/>
    <w:rsid w:val="00746625"/>
    <w:rsid w:val="0075053D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19A9"/>
    <w:rsid w:val="00771B6A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3869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26B6"/>
    <w:rsid w:val="007B35AE"/>
    <w:rsid w:val="007B468E"/>
    <w:rsid w:val="007C2F12"/>
    <w:rsid w:val="007C3F94"/>
    <w:rsid w:val="007C4B94"/>
    <w:rsid w:val="007C4D16"/>
    <w:rsid w:val="007C582C"/>
    <w:rsid w:val="007C6DE2"/>
    <w:rsid w:val="007C737C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3854"/>
    <w:rsid w:val="007E5369"/>
    <w:rsid w:val="007E5C2E"/>
    <w:rsid w:val="007E7DEB"/>
    <w:rsid w:val="007F06EF"/>
    <w:rsid w:val="007F1635"/>
    <w:rsid w:val="007F17A3"/>
    <w:rsid w:val="007F2699"/>
    <w:rsid w:val="007F4EF4"/>
    <w:rsid w:val="007F5E54"/>
    <w:rsid w:val="007F7A8F"/>
    <w:rsid w:val="007F7B6C"/>
    <w:rsid w:val="008008F8"/>
    <w:rsid w:val="008037C2"/>
    <w:rsid w:val="008039C5"/>
    <w:rsid w:val="0080466B"/>
    <w:rsid w:val="00805810"/>
    <w:rsid w:val="00805880"/>
    <w:rsid w:val="00806922"/>
    <w:rsid w:val="00811914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26FBE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37E"/>
    <w:rsid w:val="00844724"/>
    <w:rsid w:val="00846101"/>
    <w:rsid w:val="008465B9"/>
    <w:rsid w:val="0084778E"/>
    <w:rsid w:val="00847900"/>
    <w:rsid w:val="00851C77"/>
    <w:rsid w:val="00852B81"/>
    <w:rsid w:val="00854398"/>
    <w:rsid w:val="00855EEA"/>
    <w:rsid w:val="00856E78"/>
    <w:rsid w:val="008614F8"/>
    <w:rsid w:val="008620E8"/>
    <w:rsid w:val="00862597"/>
    <w:rsid w:val="00863821"/>
    <w:rsid w:val="00864125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77AD1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2F45"/>
    <w:rsid w:val="008A4E1F"/>
    <w:rsid w:val="008A55F7"/>
    <w:rsid w:val="008A65F4"/>
    <w:rsid w:val="008A7EE3"/>
    <w:rsid w:val="008B055B"/>
    <w:rsid w:val="008B2228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2A82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29"/>
    <w:rsid w:val="008F40E4"/>
    <w:rsid w:val="008F47BF"/>
    <w:rsid w:val="008F5485"/>
    <w:rsid w:val="008F58D6"/>
    <w:rsid w:val="008F6BA6"/>
    <w:rsid w:val="009007CE"/>
    <w:rsid w:val="00900924"/>
    <w:rsid w:val="00903176"/>
    <w:rsid w:val="00903B76"/>
    <w:rsid w:val="00903C74"/>
    <w:rsid w:val="009052C3"/>
    <w:rsid w:val="00905D5A"/>
    <w:rsid w:val="00905E09"/>
    <w:rsid w:val="00907725"/>
    <w:rsid w:val="00910B6A"/>
    <w:rsid w:val="00911368"/>
    <w:rsid w:val="0091220D"/>
    <w:rsid w:val="00912F70"/>
    <w:rsid w:val="00913384"/>
    <w:rsid w:val="009136EC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939"/>
    <w:rsid w:val="00937F1D"/>
    <w:rsid w:val="00940791"/>
    <w:rsid w:val="0094086C"/>
    <w:rsid w:val="00941945"/>
    <w:rsid w:val="0094198B"/>
    <w:rsid w:val="00941F15"/>
    <w:rsid w:val="00942316"/>
    <w:rsid w:val="00942ED1"/>
    <w:rsid w:val="00943FDA"/>
    <w:rsid w:val="00944176"/>
    <w:rsid w:val="00945BBC"/>
    <w:rsid w:val="00945C76"/>
    <w:rsid w:val="009471FC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B4B"/>
    <w:rsid w:val="00961DD1"/>
    <w:rsid w:val="00962695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17D"/>
    <w:rsid w:val="009764F0"/>
    <w:rsid w:val="00976EEF"/>
    <w:rsid w:val="00977DAF"/>
    <w:rsid w:val="00980499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176"/>
    <w:rsid w:val="00995437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2AC3"/>
    <w:rsid w:val="009B3379"/>
    <w:rsid w:val="009B37B2"/>
    <w:rsid w:val="009B7A9F"/>
    <w:rsid w:val="009C0BF2"/>
    <w:rsid w:val="009C10B0"/>
    <w:rsid w:val="009C230E"/>
    <w:rsid w:val="009C3CF6"/>
    <w:rsid w:val="009C4030"/>
    <w:rsid w:val="009C4542"/>
    <w:rsid w:val="009C6E00"/>
    <w:rsid w:val="009D0396"/>
    <w:rsid w:val="009D1BC5"/>
    <w:rsid w:val="009D44B6"/>
    <w:rsid w:val="009D50C8"/>
    <w:rsid w:val="009D60F8"/>
    <w:rsid w:val="009D6114"/>
    <w:rsid w:val="009D635A"/>
    <w:rsid w:val="009D770F"/>
    <w:rsid w:val="009E00A9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779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07A13"/>
    <w:rsid w:val="00A1015E"/>
    <w:rsid w:val="00A10D83"/>
    <w:rsid w:val="00A11CC2"/>
    <w:rsid w:val="00A11D17"/>
    <w:rsid w:val="00A1444E"/>
    <w:rsid w:val="00A144DA"/>
    <w:rsid w:val="00A1478F"/>
    <w:rsid w:val="00A14F77"/>
    <w:rsid w:val="00A15AFF"/>
    <w:rsid w:val="00A15FC3"/>
    <w:rsid w:val="00A17014"/>
    <w:rsid w:val="00A17290"/>
    <w:rsid w:val="00A17352"/>
    <w:rsid w:val="00A22D14"/>
    <w:rsid w:val="00A23365"/>
    <w:rsid w:val="00A2466F"/>
    <w:rsid w:val="00A25AA3"/>
    <w:rsid w:val="00A30B44"/>
    <w:rsid w:val="00A312B8"/>
    <w:rsid w:val="00A33D7F"/>
    <w:rsid w:val="00A33DC9"/>
    <w:rsid w:val="00A344D6"/>
    <w:rsid w:val="00A34D69"/>
    <w:rsid w:val="00A41591"/>
    <w:rsid w:val="00A41DE3"/>
    <w:rsid w:val="00A4245E"/>
    <w:rsid w:val="00A42AF8"/>
    <w:rsid w:val="00A42EAE"/>
    <w:rsid w:val="00A44D93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241"/>
    <w:rsid w:val="00A55741"/>
    <w:rsid w:val="00A567C4"/>
    <w:rsid w:val="00A569AC"/>
    <w:rsid w:val="00A577E9"/>
    <w:rsid w:val="00A6002D"/>
    <w:rsid w:val="00A61E27"/>
    <w:rsid w:val="00A630A6"/>
    <w:rsid w:val="00A64C92"/>
    <w:rsid w:val="00A64E62"/>
    <w:rsid w:val="00A6764D"/>
    <w:rsid w:val="00A711BD"/>
    <w:rsid w:val="00A71B7B"/>
    <w:rsid w:val="00A71CC7"/>
    <w:rsid w:val="00A71E3B"/>
    <w:rsid w:val="00A723FF"/>
    <w:rsid w:val="00A72976"/>
    <w:rsid w:val="00A73FA3"/>
    <w:rsid w:val="00A744AB"/>
    <w:rsid w:val="00A74C42"/>
    <w:rsid w:val="00A8155D"/>
    <w:rsid w:val="00A83CF4"/>
    <w:rsid w:val="00A84CB0"/>
    <w:rsid w:val="00A8501D"/>
    <w:rsid w:val="00A855D2"/>
    <w:rsid w:val="00A86206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5ECB"/>
    <w:rsid w:val="00AA784F"/>
    <w:rsid w:val="00AB1E20"/>
    <w:rsid w:val="00AB2218"/>
    <w:rsid w:val="00AB3157"/>
    <w:rsid w:val="00AB356D"/>
    <w:rsid w:val="00AB3EBB"/>
    <w:rsid w:val="00AB579B"/>
    <w:rsid w:val="00AB62AD"/>
    <w:rsid w:val="00AB7633"/>
    <w:rsid w:val="00AB7E4F"/>
    <w:rsid w:val="00AC03F3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3E38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0C4B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FAE"/>
    <w:rsid w:val="00B242D3"/>
    <w:rsid w:val="00B2513E"/>
    <w:rsid w:val="00B26C0B"/>
    <w:rsid w:val="00B27A5E"/>
    <w:rsid w:val="00B32006"/>
    <w:rsid w:val="00B338E3"/>
    <w:rsid w:val="00B34E6B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641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4D8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1A6"/>
    <w:rsid w:val="00B81D2E"/>
    <w:rsid w:val="00B82409"/>
    <w:rsid w:val="00B8300F"/>
    <w:rsid w:val="00B85CD4"/>
    <w:rsid w:val="00B86478"/>
    <w:rsid w:val="00B86A62"/>
    <w:rsid w:val="00B90B1E"/>
    <w:rsid w:val="00B911C1"/>
    <w:rsid w:val="00B93BDF"/>
    <w:rsid w:val="00B940C1"/>
    <w:rsid w:val="00B95328"/>
    <w:rsid w:val="00B96356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6C2"/>
    <w:rsid w:val="00BB2D6A"/>
    <w:rsid w:val="00BB3311"/>
    <w:rsid w:val="00BB457D"/>
    <w:rsid w:val="00BB47C7"/>
    <w:rsid w:val="00BB6625"/>
    <w:rsid w:val="00BB6F73"/>
    <w:rsid w:val="00BC0F30"/>
    <w:rsid w:val="00BC2610"/>
    <w:rsid w:val="00BC4D56"/>
    <w:rsid w:val="00BC4DF6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4CDF"/>
    <w:rsid w:val="00BE67E2"/>
    <w:rsid w:val="00BE70BE"/>
    <w:rsid w:val="00BE7B2D"/>
    <w:rsid w:val="00BF1F29"/>
    <w:rsid w:val="00BF39F2"/>
    <w:rsid w:val="00C0135E"/>
    <w:rsid w:val="00C022A1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5C9"/>
    <w:rsid w:val="00C23759"/>
    <w:rsid w:val="00C244F6"/>
    <w:rsid w:val="00C24963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47BD"/>
    <w:rsid w:val="00C675A2"/>
    <w:rsid w:val="00C72D26"/>
    <w:rsid w:val="00C739C7"/>
    <w:rsid w:val="00C73B88"/>
    <w:rsid w:val="00C7432E"/>
    <w:rsid w:val="00C74DDD"/>
    <w:rsid w:val="00C765A4"/>
    <w:rsid w:val="00C7785E"/>
    <w:rsid w:val="00C778B5"/>
    <w:rsid w:val="00C77DDC"/>
    <w:rsid w:val="00C77F89"/>
    <w:rsid w:val="00C81734"/>
    <w:rsid w:val="00C8207C"/>
    <w:rsid w:val="00C83692"/>
    <w:rsid w:val="00C83BAB"/>
    <w:rsid w:val="00C847F2"/>
    <w:rsid w:val="00C86381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440A"/>
    <w:rsid w:val="00CA675D"/>
    <w:rsid w:val="00CA7A7A"/>
    <w:rsid w:val="00CB0B0C"/>
    <w:rsid w:val="00CB1407"/>
    <w:rsid w:val="00CB2AD2"/>
    <w:rsid w:val="00CB34FD"/>
    <w:rsid w:val="00CB3F14"/>
    <w:rsid w:val="00CB49DE"/>
    <w:rsid w:val="00CB5151"/>
    <w:rsid w:val="00CB5F13"/>
    <w:rsid w:val="00CB6B43"/>
    <w:rsid w:val="00CB6F75"/>
    <w:rsid w:val="00CB7230"/>
    <w:rsid w:val="00CC32E9"/>
    <w:rsid w:val="00CC35C2"/>
    <w:rsid w:val="00CC5176"/>
    <w:rsid w:val="00CC54D7"/>
    <w:rsid w:val="00CC720F"/>
    <w:rsid w:val="00CC793C"/>
    <w:rsid w:val="00CD3D80"/>
    <w:rsid w:val="00CD4CF5"/>
    <w:rsid w:val="00CD4F11"/>
    <w:rsid w:val="00CD5975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77D"/>
    <w:rsid w:val="00CF6F28"/>
    <w:rsid w:val="00CF7D3F"/>
    <w:rsid w:val="00D00609"/>
    <w:rsid w:val="00D006EB"/>
    <w:rsid w:val="00D0121C"/>
    <w:rsid w:val="00D044B7"/>
    <w:rsid w:val="00D04C63"/>
    <w:rsid w:val="00D053E5"/>
    <w:rsid w:val="00D066F2"/>
    <w:rsid w:val="00D06FE7"/>
    <w:rsid w:val="00D07A3A"/>
    <w:rsid w:val="00D07B8F"/>
    <w:rsid w:val="00D07ED1"/>
    <w:rsid w:val="00D11117"/>
    <w:rsid w:val="00D11680"/>
    <w:rsid w:val="00D122A7"/>
    <w:rsid w:val="00D12E77"/>
    <w:rsid w:val="00D1311A"/>
    <w:rsid w:val="00D15622"/>
    <w:rsid w:val="00D1594F"/>
    <w:rsid w:val="00D161C2"/>
    <w:rsid w:val="00D16B4E"/>
    <w:rsid w:val="00D178A1"/>
    <w:rsid w:val="00D17D96"/>
    <w:rsid w:val="00D20171"/>
    <w:rsid w:val="00D216AC"/>
    <w:rsid w:val="00D2202C"/>
    <w:rsid w:val="00D238D7"/>
    <w:rsid w:val="00D2487A"/>
    <w:rsid w:val="00D304AA"/>
    <w:rsid w:val="00D31630"/>
    <w:rsid w:val="00D31944"/>
    <w:rsid w:val="00D35F27"/>
    <w:rsid w:val="00D367AC"/>
    <w:rsid w:val="00D367E6"/>
    <w:rsid w:val="00D36D34"/>
    <w:rsid w:val="00D40AA9"/>
    <w:rsid w:val="00D41672"/>
    <w:rsid w:val="00D434A8"/>
    <w:rsid w:val="00D43DCB"/>
    <w:rsid w:val="00D45AB5"/>
    <w:rsid w:val="00D46238"/>
    <w:rsid w:val="00D51430"/>
    <w:rsid w:val="00D51E39"/>
    <w:rsid w:val="00D521EB"/>
    <w:rsid w:val="00D53E71"/>
    <w:rsid w:val="00D54EF2"/>
    <w:rsid w:val="00D5648C"/>
    <w:rsid w:val="00D57950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1BB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2C7"/>
    <w:rsid w:val="00DA0AD6"/>
    <w:rsid w:val="00DA11D0"/>
    <w:rsid w:val="00DA2B8B"/>
    <w:rsid w:val="00DA3636"/>
    <w:rsid w:val="00DA497F"/>
    <w:rsid w:val="00DA7D3F"/>
    <w:rsid w:val="00DB19CA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6E1C"/>
    <w:rsid w:val="00DE7058"/>
    <w:rsid w:val="00DE7D51"/>
    <w:rsid w:val="00DF0364"/>
    <w:rsid w:val="00DF4157"/>
    <w:rsid w:val="00DF4A65"/>
    <w:rsid w:val="00DF65A6"/>
    <w:rsid w:val="00DF6F2F"/>
    <w:rsid w:val="00DF75FA"/>
    <w:rsid w:val="00DF7764"/>
    <w:rsid w:val="00E06D56"/>
    <w:rsid w:val="00E07500"/>
    <w:rsid w:val="00E07681"/>
    <w:rsid w:val="00E116FE"/>
    <w:rsid w:val="00E11CD3"/>
    <w:rsid w:val="00E14BE1"/>
    <w:rsid w:val="00E14FF3"/>
    <w:rsid w:val="00E179F0"/>
    <w:rsid w:val="00E17F5F"/>
    <w:rsid w:val="00E202E7"/>
    <w:rsid w:val="00E2109D"/>
    <w:rsid w:val="00E24405"/>
    <w:rsid w:val="00E26E03"/>
    <w:rsid w:val="00E27AF1"/>
    <w:rsid w:val="00E31BC9"/>
    <w:rsid w:val="00E31C85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269A"/>
    <w:rsid w:val="00E54A5C"/>
    <w:rsid w:val="00E54EB8"/>
    <w:rsid w:val="00E567DB"/>
    <w:rsid w:val="00E57083"/>
    <w:rsid w:val="00E6058C"/>
    <w:rsid w:val="00E62B93"/>
    <w:rsid w:val="00E65391"/>
    <w:rsid w:val="00E65EFD"/>
    <w:rsid w:val="00E66319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93C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54A3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4239"/>
    <w:rsid w:val="00EC5137"/>
    <w:rsid w:val="00ED048C"/>
    <w:rsid w:val="00ED14FE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57E9"/>
    <w:rsid w:val="00EE607F"/>
    <w:rsid w:val="00EE6BF7"/>
    <w:rsid w:val="00EE7195"/>
    <w:rsid w:val="00EE7D03"/>
    <w:rsid w:val="00EF0D29"/>
    <w:rsid w:val="00EF0EFA"/>
    <w:rsid w:val="00EF1B76"/>
    <w:rsid w:val="00EF229E"/>
    <w:rsid w:val="00EF32A5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3769"/>
    <w:rsid w:val="00F349D9"/>
    <w:rsid w:val="00F36FD3"/>
    <w:rsid w:val="00F37F99"/>
    <w:rsid w:val="00F37FB7"/>
    <w:rsid w:val="00F4001B"/>
    <w:rsid w:val="00F42E9E"/>
    <w:rsid w:val="00F43470"/>
    <w:rsid w:val="00F43653"/>
    <w:rsid w:val="00F4460C"/>
    <w:rsid w:val="00F46480"/>
    <w:rsid w:val="00F4785D"/>
    <w:rsid w:val="00F47B33"/>
    <w:rsid w:val="00F47CA5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38D4"/>
    <w:rsid w:val="00F65C78"/>
    <w:rsid w:val="00F66075"/>
    <w:rsid w:val="00F6683B"/>
    <w:rsid w:val="00F67585"/>
    <w:rsid w:val="00F678A5"/>
    <w:rsid w:val="00F67A26"/>
    <w:rsid w:val="00F713F1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658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1FE0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060C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38C9"/>
    <w:rsid w:val="00FE49F1"/>
    <w:rsid w:val="00FE5185"/>
    <w:rsid w:val="00FE6262"/>
    <w:rsid w:val="00FE78DA"/>
    <w:rsid w:val="00FF02A9"/>
    <w:rsid w:val="00FF2405"/>
    <w:rsid w:val="00FF37FF"/>
    <w:rsid w:val="00FF4F3B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2518</cp:revision>
  <dcterms:created xsi:type="dcterms:W3CDTF">2017-11-15T06:59:00Z</dcterms:created>
  <dcterms:modified xsi:type="dcterms:W3CDTF">2021-10-16T09:46:00Z</dcterms:modified>
</cp:coreProperties>
</file>